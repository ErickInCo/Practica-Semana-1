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A160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BB5C075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6A52796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8EC9296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C07051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FA19584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4F1A45F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53BABEE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D3F6DA6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55E6F3D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2DE739D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5B0642EC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A423F5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858E4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B01C2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35B0D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CE988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BF2EA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6D261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5C0CE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673EF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E6CBF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E2C8F5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83BBB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C4736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8C2B2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60773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4CA897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0795AE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06280E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E3B4D8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19B623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6D6037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410EF6E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4D10BFE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8BE1371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EFCD700" w14:textId="6DECA7BC" w:rsidR="003F51CC" w:rsidRPr="008C2396" w:rsidRDefault="001B3B1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29DBCA75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2C5E5D2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D0E54E5" w14:textId="001693B4" w:rsidR="006E33C2" w:rsidRPr="008C2396" w:rsidRDefault="001B3B1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Pagina web responsiva para el manejo de demandas y administración por parte de las oficinas de abogados</w:t>
            </w:r>
          </w:p>
        </w:tc>
      </w:tr>
      <w:tr w:rsidR="006E33C2" w:rsidRPr="008C2396" w14:paraId="61598D8D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6FF2BF3F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E9FBE6F" w14:textId="22C40DE3" w:rsidR="006E33C2" w:rsidRPr="008C2396" w:rsidRDefault="001B3B1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25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608B353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398434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359A13B" w14:textId="55A45A51" w:rsidR="006E33C2" w:rsidRPr="008C2396" w:rsidRDefault="001B3B1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Lic. </w:t>
            </w:r>
            <w:r w:rsidRPr="001B3B10">
              <w:rPr>
                <w:rFonts w:ascii="Arial" w:hAnsi="Arial" w:cs="Arial"/>
                <w:color w:val="A6A6A6"/>
                <w:sz w:val="22"/>
                <w:szCs w:val="22"/>
              </w:rPr>
              <w:t>John Doe</w:t>
            </w:r>
          </w:p>
        </w:tc>
      </w:tr>
      <w:tr w:rsidR="00DB73D5" w:rsidRPr="008C2396" w14:paraId="1376F5D4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786591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81407AA" w14:textId="2D6C68C6" w:rsidR="006E33C2" w:rsidRPr="008C2396" w:rsidRDefault="001B3B1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B10">
              <w:rPr>
                <w:rFonts w:ascii="Arial" w:hAnsi="Arial" w:cs="Arial"/>
                <w:color w:val="A6A6A6"/>
                <w:sz w:val="22"/>
                <w:szCs w:val="22"/>
              </w:rPr>
              <w:t>Despacho de abogados Doe, S.A. de C.V.</w:t>
            </w:r>
          </w:p>
        </w:tc>
      </w:tr>
      <w:tr w:rsidR="006E33C2" w:rsidRPr="008C2396" w14:paraId="37EB3B72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5C17D2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AEB821B" w14:textId="4D5C978D" w:rsidR="006E33C2" w:rsidRPr="008C2396" w:rsidRDefault="001B3B1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Ing. Erick Infante Covarrubias</w:t>
            </w:r>
          </w:p>
        </w:tc>
      </w:tr>
    </w:tbl>
    <w:p w14:paraId="56546525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EB92962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07598DA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6F91AE94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A75AD99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292B6B15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2E36877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5307E84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7DCE5DA1" w14:textId="77777777" w:rsidR="000D458D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Pagina web para automatizar la atención de las solicitudes de demanda de parte de los clientes de la empresa de abogados mediante un formulario.</w:t>
            </w:r>
          </w:p>
          <w:p w14:paraId="4D33DD2C" w14:textId="1D0D88DC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clientes deben poder crear y su cuenta para así poder realizar solicitudes de demanda.</w:t>
            </w:r>
          </w:p>
          <w:p w14:paraId="6A3DE56D" w14:textId="2B481486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clientes podrán ver el estado de su solicitud .</w:t>
            </w:r>
          </w:p>
          <w:p w14:paraId="210AAC30" w14:textId="07481FCA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Las solicitudes se realizarán mediante un formulario y después se procederá a la solicitud de pago.</w:t>
            </w:r>
          </w:p>
          <w:p w14:paraId="76852FB7" w14:textId="7447FFA2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del sitio recibirá una notificación de cada demanda generada, así como sus datos y el documento legal generado por la página.</w:t>
            </w:r>
          </w:p>
          <w:p w14:paraId="30A99DFA" w14:textId="77777777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recibe el pago y podrá ver sus ingresos recibidos de la plataforma.</w:t>
            </w:r>
          </w:p>
          <w:p w14:paraId="41EA07B2" w14:textId="77777777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parte del proceso</w:t>
            </w:r>
          </w:p>
          <w:p w14:paraId="0618271B" w14:textId="3F15168F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cliente le llega notificación por correo del las actualizaciones de sus demandas.</w:t>
            </w:r>
          </w:p>
          <w:p w14:paraId="784A917D" w14:textId="77777777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Pagina debe ser responsiva para su correcta visualización en web y celular.</w:t>
            </w:r>
          </w:p>
          <w:p w14:paraId="04492581" w14:textId="5E1705A9" w:rsidR="00E560E7" w:rsidRPr="008C2396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Colores preferibles Azul marino y blanco.</w:t>
            </w:r>
          </w:p>
        </w:tc>
      </w:tr>
      <w:tr w:rsidR="00554294" w:rsidRPr="008C2396" w14:paraId="29CEB3F4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30723E59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498E6C65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216FFAF5" w14:textId="471AC307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Pagina web responsiva con colores Azul marino y blanco preferentemente.</w:t>
            </w:r>
          </w:p>
          <w:p w14:paraId="68B8B969" w14:textId="164520AD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Administración de cuentas para administradores y clientes.</w:t>
            </w:r>
          </w:p>
          <w:p w14:paraId="7503402C" w14:textId="7699E161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Generar documentos legales para demandas.</w:t>
            </w:r>
          </w:p>
          <w:p w14:paraId="54B67456" w14:textId="5D6424D6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Solicitud de datos por formulario, y proceder </w:t>
            </w:r>
            <w:r w:rsidR="00836EE5">
              <w:rPr>
                <w:rFonts w:ascii="Arial" w:hAnsi="Arial" w:cs="Arial"/>
                <w:color w:val="A6A6A6"/>
                <w:sz w:val="22"/>
                <w:szCs w:val="22"/>
              </w:rPr>
              <w:t>realizar el pago por la solicitud.</w:t>
            </w:r>
          </w:p>
          <w:p w14:paraId="65E618C1" w14:textId="2C62F67F" w:rsidR="00836EE5" w:rsidRDefault="00836EE5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recibe los nuevos casos (Información, documentos legales y datos del cliente) y puede actualizar y escribir comentarios en cada parte de la demanda.</w:t>
            </w:r>
          </w:p>
          <w:p w14:paraId="380491AF" w14:textId="65104AEE" w:rsidR="00836EE5" w:rsidRDefault="00836EE5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Notificaciones por correo.</w:t>
            </w:r>
          </w:p>
          <w:p w14:paraId="67AD7715" w14:textId="77777777" w:rsidR="00E560E7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9DA5F7E" w14:textId="01C298E3" w:rsidR="00554294" w:rsidRPr="008C2396" w:rsidRDefault="00E560E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77E12FD6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14F51A15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9F65C7E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B46FE7B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9D6AB6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B137A2B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6542AA59" w14:textId="48FE4453" w:rsidR="007650F9" w:rsidRPr="00836EE5" w:rsidRDefault="00836EE5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836EE5">
        <w:rPr>
          <w:rFonts w:ascii="Arial" w:hAnsi="Arial" w:cs="Arial"/>
          <w:b/>
          <w:bCs/>
          <w:sz w:val="22"/>
          <w:szCs w:val="22"/>
          <w:lang w:val="en-US"/>
        </w:rPr>
        <w:t>Lic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r w:rsidRPr="00836EE5">
        <w:rPr>
          <w:rFonts w:ascii="Arial" w:hAnsi="Arial" w:cs="Arial"/>
          <w:b/>
          <w:bCs/>
          <w:sz w:val="22"/>
          <w:szCs w:val="22"/>
          <w:lang w:val="en-US"/>
        </w:rPr>
        <w:t>John Doe</w:t>
      </w:r>
      <w:r w:rsidR="00E45C7F" w:rsidRPr="00836EE5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45C7F" w:rsidRPr="00836EE5">
        <w:rPr>
          <w:rFonts w:ascii="Arial" w:hAnsi="Arial" w:cs="Arial"/>
          <w:b/>
          <w:bCs/>
          <w:sz w:val="22"/>
          <w:szCs w:val="22"/>
          <w:lang w:val="en-US"/>
        </w:rPr>
        <w:t xml:space="preserve">   </w:t>
      </w:r>
      <w:r w:rsidRPr="00836EE5">
        <w:rPr>
          <w:rFonts w:ascii="Arial" w:hAnsi="Arial" w:cs="Arial"/>
          <w:b/>
          <w:bCs/>
          <w:sz w:val="22"/>
          <w:szCs w:val="22"/>
          <w:lang w:val="en-US"/>
        </w:rPr>
        <w:t>Ing. Erick Infante Covarrubias</w:t>
      </w:r>
    </w:p>
    <w:p w14:paraId="498DF35F" w14:textId="47B07DFA" w:rsidR="00CF1DBE" w:rsidRPr="008C2396" w:rsidRDefault="00836EE5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36EE5">
        <w:rPr>
          <w:rFonts w:ascii="Arial" w:hAnsi="Arial" w:cs="Arial"/>
          <w:b/>
          <w:bCs/>
          <w:sz w:val="22"/>
          <w:szCs w:val="22"/>
        </w:rPr>
        <w:t>Despacho de abogados Doe, S.A. de C.V.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65BE5196" w14:textId="41E79230" w:rsidR="00775673" w:rsidRPr="008C2396" w:rsidRDefault="00836EE5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14CCBAC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0A2E59B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2207"/>
        <w:gridCol w:w="973"/>
        <w:gridCol w:w="1639"/>
        <w:gridCol w:w="1514"/>
        <w:gridCol w:w="1474"/>
      </w:tblGrid>
      <w:tr w:rsidR="00752596" w:rsidRPr="008C2396" w14:paraId="7FC26EBB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F342E86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FE9A63D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419B7104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34B6DDD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795D5A2F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11EE5A8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D3625A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FFA07D2" w14:textId="0FDE3DA4" w:rsidR="00E442EC" w:rsidRPr="008C2396" w:rsidRDefault="00994847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34FD6EDA" wp14:editId="1695E77C">
                  <wp:extent cx="6772275" cy="3133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AF3C1" w14:textId="52B6418C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71A55C5E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15053A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50B3F2C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FD57F47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C80ADD1" w14:textId="6940BBD9" w:rsidR="00B36D46" w:rsidRDefault="00836EE5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 es una pagina web responsiva que permitirá al administrador aceptar demandas de una forma automatizada y remota. Las solicitudes de demanda se realizan por parte de clientes registrados que realicen la solicitud y el pago correspondiente del trámite.</w:t>
            </w:r>
          </w:p>
          <w:p w14:paraId="602A0A9F" w14:textId="17209E0B" w:rsidR="00836EE5" w:rsidRPr="008C2396" w:rsidRDefault="00836EE5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9579A4">
              <w:rPr>
                <w:rFonts w:ascii="Arial" w:hAnsi="Arial" w:cs="Arial"/>
                <w:color w:val="A6A6A6"/>
                <w:sz w:val="22"/>
                <w:szCs w:val="22"/>
              </w:rPr>
              <w:t>administración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las solicitudes </w:t>
            </w:r>
            <w:r w:rsidR="009579A4">
              <w:rPr>
                <w:rFonts w:ascii="Arial" w:hAnsi="Arial" w:cs="Arial"/>
                <w:color w:val="A6A6A6"/>
                <w:sz w:val="22"/>
                <w:szCs w:val="22"/>
              </w:rPr>
              <w:t>para actualizaciones y comentaros serán realizadas por el administrador.</w:t>
            </w:r>
          </w:p>
          <w:p w14:paraId="1F9921D7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66BECA16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2755C37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32BCD0F" w14:textId="77777777" w:rsidR="009579A4" w:rsidRPr="009579A4" w:rsidRDefault="009579A4" w:rsidP="009579A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se puede registrar en la plataforma </w:t>
            </w:r>
          </w:p>
          <w:p w14:paraId="5266A41F" w14:textId="741E0E1A" w:rsidR="009579A4" w:rsidRPr="009579A4" w:rsidRDefault="009579A4" w:rsidP="009579A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 xml:space="preserve">Dashboard de cliente,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solicitudes</w:t>
            </w: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>, notificaciones</w:t>
            </w:r>
          </w:p>
          <w:p w14:paraId="46B313C6" w14:textId="22CAB2C0" w:rsidR="009579A4" w:rsidRPr="009579A4" w:rsidRDefault="009579A4" w:rsidP="009579A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 xml:space="preserve">Dashboard de administrador, enviar avances, cerrar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casos</w:t>
            </w: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F0A7CF4" w14:textId="77777777" w:rsidR="009579A4" w:rsidRPr="009579A4" w:rsidRDefault="009579A4" w:rsidP="009579A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>El formulario debe contener la información de una demanda.</w:t>
            </w:r>
          </w:p>
          <w:p w14:paraId="3068774E" w14:textId="4CF696C0" w:rsidR="009579A4" w:rsidRPr="009579A4" w:rsidRDefault="009579A4" w:rsidP="009579A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>Aceptar distintas formas de pago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32B5BCEF" w14:textId="10EC1BE3" w:rsidR="009579A4" w:rsidRPr="009579A4" w:rsidRDefault="009579A4" w:rsidP="009579A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>Envió</w:t>
            </w: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 xml:space="preserve"> de correo electrónico al administrador/cliente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B5F6BFF" w14:textId="1BC5DE41" w:rsidR="006962B9" w:rsidRPr="008C2396" w:rsidRDefault="009579A4" w:rsidP="009579A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color w:val="A6A6A6"/>
                <w:sz w:val="22"/>
                <w:szCs w:val="22"/>
              </w:rPr>
              <w:t>Creación de demanda en formato word.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de forma automática.</w:t>
            </w:r>
          </w:p>
        </w:tc>
      </w:tr>
      <w:tr w:rsidR="00D51922" w:rsidRPr="008C2396" w14:paraId="2ECCE3C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05B8D87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058E578" w14:textId="77777777" w:rsidR="00D51922" w:rsidRDefault="009579A4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Pagina responsiva con colores azul marino y blanco preferentemente.</w:t>
            </w:r>
          </w:p>
          <w:p w14:paraId="563E1457" w14:textId="77777777" w:rsidR="009579A4" w:rsidRDefault="009579A4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Plantillas modificables para documentos legales en caso de actualización de la estructura.</w:t>
            </w:r>
          </w:p>
          <w:p w14:paraId="13513E3A" w14:textId="483FE4EC" w:rsidR="009579A4" w:rsidRPr="008C2396" w:rsidRDefault="009579A4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</w:p>
        </w:tc>
      </w:tr>
      <w:tr w:rsidR="006962B9" w:rsidRPr="008C2396" w14:paraId="4D254114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054C1A2D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43"/>
              <w:gridCol w:w="3869"/>
            </w:tblGrid>
            <w:tr w:rsidR="009579A4" w:rsidRPr="008C2396" w14:paraId="2AF267C9" w14:textId="77777777" w:rsidTr="00287554">
              <w:tc>
                <w:tcPr>
                  <w:tcW w:w="0" w:type="auto"/>
                  <w:shd w:val="clear" w:color="auto" w:fill="A6A6A6"/>
                </w:tcPr>
                <w:p w14:paraId="5394D6A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FFAFE1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9579A4" w:rsidRPr="008C2396" w14:paraId="3B9DD3D0" w14:textId="77777777" w:rsidTr="00287554">
              <w:tc>
                <w:tcPr>
                  <w:tcW w:w="0" w:type="auto"/>
                  <w:shd w:val="clear" w:color="auto" w:fill="auto"/>
                </w:tcPr>
                <w:p w14:paraId="30846309" w14:textId="45DAA5E6" w:rsidR="00F0451E" w:rsidRPr="008C2396" w:rsidRDefault="009579A4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Persona civil o moral que quiere realizar una demanda legal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1D82204" w14:textId="70E9B908" w:rsidR="00311F0C" w:rsidRPr="008C2396" w:rsidRDefault="009579A4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El interesado solicita la demanda, paga y esta al tanto de las actualizaciones de su caso</w:t>
                  </w:r>
                </w:p>
              </w:tc>
            </w:tr>
            <w:tr w:rsidR="009579A4" w:rsidRPr="008C2396" w14:paraId="206517B5" w14:textId="77777777" w:rsidTr="00287554">
              <w:tc>
                <w:tcPr>
                  <w:tcW w:w="0" w:type="auto"/>
                  <w:shd w:val="clear" w:color="auto" w:fill="auto"/>
                </w:tcPr>
                <w:p w14:paraId="30D39CAB" w14:textId="045D61B2" w:rsidR="00F0451E" w:rsidRPr="008C2396" w:rsidRDefault="009579A4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Administrador que desea recibir y administrar casos de nuevos clientes potenciales.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2E1840" w14:textId="7A3BA279" w:rsidR="00F0451E" w:rsidRPr="008C2396" w:rsidRDefault="009579A4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administrador requiere las funcionalidades para automatizar una parte de su trabajo</w:t>
                  </w:r>
                </w:p>
              </w:tc>
            </w:tr>
            <w:tr w:rsidR="009579A4" w:rsidRPr="008C2396" w14:paraId="750D5201" w14:textId="77777777" w:rsidTr="00287554">
              <w:tc>
                <w:tcPr>
                  <w:tcW w:w="0" w:type="auto"/>
                  <w:shd w:val="clear" w:color="auto" w:fill="auto"/>
                </w:tcPr>
                <w:p w14:paraId="614B470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FF0D44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B0FEDDF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4B9595F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293E778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7C590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97012FF" w14:textId="06F03C27" w:rsidR="006962B9" w:rsidRPr="008C2396" w:rsidRDefault="009579A4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Llenar completamente el formulario de la solicitud y realizar el pago.</w:t>
            </w:r>
          </w:p>
        </w:tc>
      </w:tr>
      <w:tr w:rsidR="00406976" w:rsidRPr="008C2396" w14:paraId="67AEB95F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4A793C0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BDC173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573C3D0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2C0828" w14:textId="12A04F1D" w:rsidR="00F1592D" w:rsidRPr="008C2396" w:rsidRDefault="00836EE5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541E1A4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7A14D7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557E41CA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5B2E372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50A6D4B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C0FB2C8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14A890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376F05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54EFE31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1E707BA" w14:textId="552DF31B" w:rsidR="00406976" w:rsidRPr="00D1764B" w:rsidRDefault="00836EE5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67202A6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807CEB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3E91404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55AE34A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ACE7A6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E39B5A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FB90F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BF5AC9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EA508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1F3B2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68AF5F9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7063B58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51F5B9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F09614E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E6E90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268720A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8FBFEA8" w14:textId="72C67CC9" w:rsidR="00406976" w:rsidRPr="00D1764B" w:rsidRDefault="00836EE5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6654D0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748986C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70C5EB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509B945C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B97787E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CF6694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4313A5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F97A69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7DFF02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0C486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3428184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96F869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895FDC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C0AFDE3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CBAE2A6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1D369949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2A34A01" w14:textId="49406B0D" w:rsidR="00E45C7F" w:rsidRPr="008C2396" w:rsidRDefault="009579A4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E45C7F"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2528"/>
        <w:gridCol w:w="1440"/>
        <w:gridCol w:w="2471"/>
      </w:tblGrid>
      <w:tr w:rsidR="008B73D8" w:rsidRPr="008C2396" w14:paraId="6B5267D7" w14:textId="77777777" w:rsidTr="0031230D">
        <w:tc>
          <w:tcPr>
            <w:tcW w:w="4112" w:type="dxa"/>
            <w:shd w:val="clear" w:color="auto" w:fill="A6A6A6"/>
          </w:tcPr>
          <w:p w14:paraId="5D5AE2F3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2C17546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2BCAE9C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B8368A6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98E314C" w14:textId="77777777" w:rsidTr="0031230D">
        <w:tc>
          <w:tcPr>
            <w:tcW w:w="4112" w:type="dxa"/>
            <w:shd w:val="clear" w:color="auto" w:fill="auto"/>
          </w:tcPr>
          <w:p w14:paraId="5366A481" w14:textId="153DDEE4" w:rsidR="008B73D8" w:rsidRPr="008C2396" w:rsidRDefault="009579A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 John Doe</w:t>
            </w:r>
          </w:p>
        </w:tc>
        <w:tc>
          <w:tcPr>
            <w:tcW w:w="2551" w:type="dxa"/>
            <w:shd w:val="clear" w:color="auto" w:fill="auto"/>
          </w:tcPr>
          <w:p w14:paraId="23C1DD61" w14:textId="7E8AE791" w:rsidR="008B73D8" w:rsidRPr="008C2396" w:rsidRDefault="009579A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Despacho de abogados Doe, S.A. de C.V.</w:t>
            </w:r>
          </w:p>
        </w:tc>
        <w:tc>
          <w:tcPr>
            <w:tcW w:w="1316" w:type="dxa"/>
            <w:shd w:val="clear" w:color="auto" w:fill="auto"/>
          </w:tcPr>
          <w:p w14:paraId="5F569705" w14:textId="62059AF5" w:rsidR="008B73D8" w:rsidRPr="008C2396" w:rsidRDefault="009579A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8341231234</w:t>
            </w:r>
          </w:p>
        </w:tc>
        <w:tc>
          <w:tcPr>
            <w:tcW w:w="2511" w:type="dxa"/>
            <w:shd w:val="clear" w:color="auto" w:fill="auto"/>
          </w:tcPr>
          <w:p w14:paraId="17EC914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4F48786" w14:textId="77777777" w:rsidTr="0031230D">
        <w:tc>
          <w:tcPr>
            <w:tcW w:w="4112" w:type="dxa"/>
            <w:shd w:val="clear" w:color="auto" w:fill="auto"/>
          </w:tcPr>
          <w:p w14:paraId="0F062F04" w14:textId="50EFDE17" w:rsidR="008B73D8" w:rsidRPr="008C2396" w:rsidRDefault="009579A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 Erick Infante Covarrubias</w:t>
            </w:r>
          </w:p>
        </w:tc>
        <w:tc>
          <w:tcPr>
            <w:tcW w:w="2551" w:type="dxa"/>
            <w:shd w:val="clear" w:color="auto" w:fill="auto"/>
          </w:tcPr>
          <w:p w14:paraId="7B467056" w14:textId="6787D54E" w:rsidR="008B73D8" w:rsidRPr="008C2396" w:rsidRDefault="009579A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Oficina Tecnologías de la Información</w:t>
            </w:r>
          </w:p>
        </w:tc>
        <w:tc>
          <w:tcPr>
            <w:tcW w:w="1316" w:type="dxa"/>
            <w:shd w:val="clear" w:color="auto" w:fill="auto"/>
          </w:tcPr>
          <w:p w14:paraId="585082CF" w14:textId="3A71ACE2" w:rsidR="008B73D8" w:rsidRPr="008C2396" w:rsidRDefault="009579A4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8342266772</w:t>
            </w:r>
          </w:p>
        </w:tc>
        <w:tc>
          <w:tcPr>
            <w:tcW w:w="2511" w:type="dxa"/>
            <w:shd w:val="clear" w:color="auto" w:fill="auto"/>
          </w:tcPr>
          <w:p w14:paraId="23B72AE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11612C4" w14:textId="77777777" w:rsidTr="0031230D">
        <w:tc>
          <w:tcPr>
            <w:tcW w:w="4112" w:type="dxa"/>
            <w:shd w:val="clear" w:color="auto" w:fill="auto"/>
          </w:tcPr>
          <w:p w14:paraId="740009B3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081190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3AAFFD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2256EB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F52C2E5" w14:textId="77777777" w:rsidTr="0031230D">
        <w:tc>
          <w:tcPr>
            <w:tcW w:w="4112" w:type="dxa"/>
            <w:shd w:val="clear" w:color="auto" w:fill="auto"/>
          </w:tcPr>
          <w:p w14:paraId="36DAB55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F6B465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1761D8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B574DD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B816E5B" w14:textId="77777777" w:rsidTr="0031230D">
        <w:tc>
          <w:tcPr>
            <w:tcW w:w="4112" w:type="dxa"/>
            <w:shd w:val="clear" w:color="auto" w:fill="auto"/>
          </w:tcPr>
          <w:p w14:paraId="450B9A1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923487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99FA41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C67F72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0C80C2D" w14:textId="77777777" w:rsidTr="0031230D">
        <w:tc>
          <w:tcPr>
            <w:tcW w:w="4112" w:type="dxa"/>
            <w:shd w:val="clear" w:color="auto" w:fill="auto"/>
          </w:tcPr>
          <w:p w14:paraId="3F73751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B5F0F7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E1904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0693FF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587D039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164BE531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686"/>
        <w:gridCol w:w="397"/>
        <w:gridCol w:w="1101"/>
        <w:gridCol w:w="1577"/>
        <w:gridCol w:w="136"/>
        <w:gridCol w:w="1423"/>
        <w:gridCol w:w="1423"/>
        <w:gridCol w:w="360"/>
        <w:gridCol w:w="1902"/>
      </w:tblGrid>
      <w:tr w:rsidR="000E42E9" w:rsidRPr="008C2396" w14:paraId="431CEEE1" w14:textId="77777777" w:rsidTr="009579A4">
        <w:trPr>
          <w:trHeight w:val="182"/>
        </w:trPr>
        <w:tc>
          <w:tcPr>
            <w:tcW w:w="2501" w:type="dxa"/>
            <w:gridSpan w:val="3"/>
            <w:shd w:val="clear" w:color="auto" w:fill="A50021"/>
            <w:vAlign w:val="center"/>
          </w:tcPr>
          <w:p w14:paraId="78A4368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562" w:type="dxa"/>
            <w:gridSpan w:val="2"/>
            <w:shd w:val="clear" w:color="auto" w:fill="FFFFFF"/>
            <w:vAlign w:val="center"/>
          </w:tcPr>
          <w:p w14:paraId="4ECD5B5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56" w:type="dxa"/>
            <w:gridSpan w:val="4"/>
            <w:shd w:val="clear" w:color="auto" w:fill="A50021"/>
            <w:vAlign w:val="center"/>
          </w:tcPr>
          <w:p w14:paraId="3736A706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233" w:type="dxa"/>
            <w:shd w:val="clear" w:color="auto" w:fill="FFFFFF"/>
            <w:vAlign w:val="center"/>
          </w:tcPr>
          <w:p w14:paraId="46B2596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05569B0D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805107E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769AF483" w14:textId="77777777" w:rsidTr="009579A4">
        <w:trPr>
          <w:trHeight w:val="226"/>
        </w:trPr>
        <w:tc>
          <w:tcPr>
            <w:tcW w:w="463" w:type="dxa"/>
            <w:shd w:val="clear" w:color="auto" w:fill="A6A6A6"/>
          </w:tcPr>
          <w:p w14:paraId="6686FD1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670" w:type="dxa"/>
            <w:shd w:val="clear" w:color="auto" w:fill="A6A6A6"/>
          </w:tcPr>
          <w:p w14:paraId="63A7499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470" w:type="dxa"/>
            <w:gridSpan w:val="2"/>
            <w:shd w:val="clear" w:color="auto" w:fill="A6A6A6"/>
          </w:tcPr>
          <w:p w14:paraId="23C0277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DB5C2E4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6102581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31F9DA6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627" w:type="dxa"/>
            <w:gridSpan w:val="2"/>
            <w:shd w:val="clear" w:color="auto" w:fill="A6A6A6"/>
          </w:tcPr>
          <w:p w14:paraId="593C3A7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9579A4" w:rsidRPr="008C2396" w14:paraId="6F7DCCAB" w14:textId="77777777" w:rsidTr="009579A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1A34246" w14:textId="2B12A765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670" w:type="dxa"/>
            <w:shd w:val="clear" w:color="auto" w:fill="FFFFFF"/>
            <w:vAlign w:val="center"/>
          </w:tcPr>
          <w:p w14:paraId="5F32347F" w14:textId="05AC9E9E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Inicio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 w14:paraId="2414C767" w14:textId="4A4DCD78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Caso de negocio, factibilidad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C327709" w14:textId="25D045AB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70D6C16" w14:textId="243400DE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8F85D55" w14:textId="238D3A11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14:paraId="1B2181D0" w14:textId="77777777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579A4" w:rsidRPr="008C2396" w14:paraId="58CFBDD5" w14:textId="77777777" w:rsidTr="009579A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821C098" w14:textId="34D09226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670" w:type="dxa"/>
            <w:shd w:val="clear" w:color="auto" w:fill="FFFFFF"/>
            <w:vAlign w:val="center"/>
          </w:tcPr>
          <w:p w14:paraId="51E66674" w14:textId="408381B7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Planificación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 w14:paraId="0EF544D0" w14:textId="10140F04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Planeación y Diseño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25D9CC7" w14:textId="6C90D581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C54677F" w14:textId="2B479118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D132784" w14:textId="5EEF9D85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9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14:paraId="02DFA529" w14:textId="77777777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579A4" w:rsidRPr="008C2396" w14:paraId="0FA7C3BA" w14:textId="77777777" w:rsidTr="009579A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4B2671A" w14:textId="15F8E00F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1670" w:type="dxa"/>
            <w:shd w:val="clear" w:color="auto" w:fill="FFFFFF"/>
            <w:vAlign w:val="center"/>
          </w:tcPr>
          <w:p w14:paraId="3B2A2F4E" w14:textId="07B851CE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Ejecución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 w14:paraId="5C659B86" w14:textId="452701B6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10C5BDD" w14:textId="04796D9A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DEV RV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22D149D" w14:textId="6B8DEAF1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01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67C9104" w14:textId="3FE0BEA7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16/03/2022</w:t>
            </w: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14:paraId="53D43951" w14:textId="77777777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579A4" w:rsidRPr="008C2396" w14:paraId="271C6816" w14:textId="77777777" w:rsidTr="009579A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20C6E3E" w14:textId="6B1D6F12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1670" w:type="dxa"/>
            <w:shd w:val="clear" w:color="auto" w:fill="FFFFFF"/>
            <w:vAlign w:val="center"/>
          </w:tcPr>
          <w:p w14:paraId="21EE18CB" w14:textId="633AFC00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Supervisión y Control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 w14:paraId="4639D62C" w14:textId="68E26C95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Revisión y validación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3DA3931" w14:textId="516C6F23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TEST RV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5D0D328" w14:textId="47F077D8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74194E0" w14:textId="6F32630C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14:paraId="39F92C11" w14:textId="77777777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579A4" w:rsidRPr="008C2396" w14:paraId="3E663E4E" w14:textId="77777777" w:rsidTr="009579A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D1DAA7" w14:textId="7CD3A6B3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1670" w:type="dxa"/>
            <w:shd w:val="clear" w:color="auto" w:fill="FFFFFF"/>
            <w:vAlign w:val="center"/>
          </w:tcPr>
          <w:p w14:paraId="18BDF729" w14:textId="5EAF1816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 w14:paraId="4ABFA61A" w14:textId="7E3BF5F4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55414DA" w14:textId="5D579C68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5B0CE20" w14:textId="05182AE9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18/03/2022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AE0A726" w14:textId="0B32DA0E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18/03/2022</w:t>
            </w: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14:paraId="37792AA8" w14:textId="77777777" w:rsidR="009579A4" w:rsidRPr="008C2396" w:rsidRDefault="009579A4" w:rsidP="009579A4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0DF3ACF" w14:textId="77777777" w:rsidTr="009579A4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119B28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70" w:type="dxa"/>
            <w:shd w:val="clear" w:color="auto" w:fill="FFFFFF"/>
            <w:vAlign w:val="center"/>
          </w:tcPr>
          <w:p w14:paraId="21E2D57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 w14:paraId="1622EED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531C7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71BBD30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4D9C4D4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27" w:type="dxa"/>
            <w:gridSpan w:val="2"/>
            <w:shd w:val="clear" w:color="auto" w:fill="FFFFFF"/>
            <w:vAlign w:val="center"/>
          </w:tcPr>
          <w:p w14:paraId="004D4F1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6E7FC01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EDFE5CC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217A3009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5F90B4C" w14:textId="73B5A817" w:rsidR="00B66554" w:rsidRPr="008C2396" w:rsidRDefault="00994847" w:rsidP="00D76FAB">
            <w:pPr>
              <w:rPr>
                <w:rFonts w:ascii="Arial" w:hAnsi="Arial" w:cs="Arial"/>
                <w:noProof/>
              </w:rPr>
            </w:pPr>
            <w:r w:rsidRPr="003D331F">
              <w:rPr>
                <w:rFonts w:ascii="Arial" w:hAnsi="Arial" w:cs="Arial"/>
                <w:noProof/>
                <w:lang w:val="es-MX" w:eastAsia="es-MX"/>
              </w:rPr>
              <w:lastRenderedPageBreak/>
              <w:drawing>
                <wp:inline distT="0" distB="0" distL="0" distR="0" wp14:anchorId="4A3B79F8" wp14:editId="6DEB374E">
                  <wp:extent cx="6534150" cy="2343150"/>
                  <wp:effectExtent l="0" t="0" r="0" b="0"/>
                  <wp:docPr id="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32D77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C63F350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791995E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7B58BA8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ABB8412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6C690CA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2528"/>
        <w:gridCol w:w="1440"/>
        <w:gridCol w:w="2471"/>
      </w:tblGrid>
      <w:tr w:rsidR="0017645A" w:rsidRPr="008C2396" w14:paraId="2BD14751" w14:textId="77777777" w:rsidTr="0031230D">
        <w:tc>
          <w:tcPr>
            <w:tcW w:w="4112" w:type="dxa"/>
            <w:shd w:val="clear" w:color="auto" w:fill="A6A6A6"/>
          </w:tcPr>
          <w:p w14:paraId="7AAD5E96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8128C16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A9521E7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64262B3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579A4" w:rsidRPr="008C2396" w14:paraId="596F29F7" w14:textId="77777777" w:rsidTr="0031230D">
        <w:tc>
          <w:tcPr>
            <w:tcW w:w="4112" w:type="dxa"/>
            <w:shd w:val="clear" w:color="auto" w:fill="auto"/>
          </w:tcPr>
          <w:p w14:paraId="16A9C38C" w14:textId="2F49C044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 John Doe</w:t>
            </w:r>
          </w:p>
        </w:tc>
        <w:tc>
          <w:tcPr>
            <w:tcW w:w="2551" w:type="dxa"/>
            <w:shd w:val="clear" w:color="auto" w:fill="auto"/>
          </w:tcPr>
          <w:p w14:paraId="09BF9287" w14:textId="3B61B249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Despacho de abogados Doe, S.A. de C.V.</w:t>
            </w:r>
          </w:p>
        </w:tc>
        <w:tc>
          <w:tcPr>
            <w:tcW w:w="1316" w:type="dxa"/>
            <w:shd w:val="clear" w:color="auto" w:fill="auto"/>
          </w:tcPr>
          <w:p w14:paraId="1564EF28" w14:textId="2E016A05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8341231234</w:t>
            </w:r>
          </w:p>
        </w:tc>
        <w:tc>
          <w:tcPr>
            <w:tcW w:w="2511" w:type="dxa"/>
            <w:shd w:val="clear" w:color="auto" w:fill="auto"/>
          </w:tcPr>
          <w:p w14:paraId="5C378827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79A4" w:rsidRPr="008C2396" w14:paraId="2CC22BEE" w14:textId="77777777" w:rsidTr="0031230D">
        <w:tc>
          <w:tcPr>
            <w:tcW w:w="4112" w:type="dxa"/>
            <w:shd w:val="clear" w:color="auto" w:fill="auto"/>
          </w:tcPr>
          <w:p w14:paraId="18A9D4DB" w14:textId="074D10F2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 Erick Infante Covarrubias</w:t>
            </w:r>
          </w:p>
        </w:tc>
        <w:tc>
          <w:tcPr>
            <w:tcW w:w="2551" w:type="dxa"/>
            <w:shd w:val="clear" w:color="auto" w:fill="auto"/>
          </w:tcPr>
          <w:p w14:paraId="46578D28" w14:textId="328FC033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Oficina Tecnologías de la Información</w:t>
            </w:r>
          </w:p>
        </w:tc>
        <w:tc>
          <w:tcPr>
            <w:tcW w:w="1316" w:type="dxa"/>
            <w:shd w:val="clear" w:color="auto" w:fill="auto"/>
          </w:tcPr>
          <w:p w14:paraId="27CF08D5" w14:textId="4FCD256A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8342266772</w:t>
            </w:r>
          </w:p>
        </w:tc>
        <w:tc>
          <w:tcPr>
            <w:tcW w:w="2511" w:type="dxa"/>
            <w:shd w:val="clear" w:color="auto" w:fill="auto"/>
          </w:tcPr>
          <w:p w14:paraId="4C9289ED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79A4" w:rsidRPr="008C2396" w14:paraId="7DCDEA09" w14:textId="77777777" w:rsidTr="0031230D">
        <w:tc>
          <w:tcPr>
            <w:tcW w:w="4112" w:type="dxa"/>
            <w:shd w:val="clear" w:color="auto" w:fill="auto"/>
          </w:tcPr>
          <w:p w14:paraId="301C1357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01ECE31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D9029E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84658EA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79A4" w:rsidRPr="008C2396" w14:paraId="7D03CB10" w14:textId="77777777" w:rsidTr="0031230D">
        <w:tc>
          <w:tcPr>
            <w:tcW w:w="4112" w:type="dxa"/>
            <w:shd w:val="clear" w:color="auto" w:fill="auto"/>
          </w:tcPr>
          <w:p w14:paraId="5F986416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44493E7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5EB050D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42D6837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79A4" w:rsidRPr="008C2396" w14:paraId="11B24D8A" w14:textId="77777777" w:rsidTr="0031230D">
        <w:tc>
          <w:tcPr>
            <w:tcW w:w="4112" w:type="dxa"/>
            <w:shd w:val="clear" w:color="auto" w:fill="auto"/>
          </w:tcPr>
          <w:p w14:paraId="159210C9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F9ABF1F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EA2C269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508E7D3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79A4" w:rsidRPr="008C2396" w14:paraId="0353EC3D" w14:textId="77777777" w:rsidTr="0031230D">
        <w:tc>
          <w:tcPr>
            <w:tcW w:w="4112" w:type="dxa"/>
            <w:shd w:val="clear" w:color="auto" w:fill="auto"/>
          </w:tcPr>
          <w:p w14:paraId="00557058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8C37ED6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EE5D1A7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1A8C9D6" w14:textId="77777777" w:rsidR="009579A4" w:rsidRPr="008C2396" w:rsidRDefault="009579A4" w:rsidP="009579A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59A9D4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917534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4A41C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C9583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4AEEC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BE1515" w14:textId="77777777" w:rsidR="00503D08" w:rsidRPr="008C2396" w:rsidRDefault="00503D08" w:rsidP="009579A4">
      <w:pPr>
        <w:rPr>
          <w:rFonts w:ascii="Arial" w:hAnsi="Arial" w:cs="Arial"/>
          <w:b/>
          <w:sz w:val="28"/>
          <w:szCs w:val="28"/>
        </w:rPr>
      </w:pPr>
    </w:p>
    <w:p w14:paraId="173B655A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4BA1D2DC" w14:textId="0C2138E4" w:rsidR="00D234A2" w:rsidRPr="005D0764" w:rsidRDefault="009F4DBC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E4D25" w:rsidRPr="008C2396" w14:paraId="5211E0CF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1A232A13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9579A4" w:rsidRPr="008C2396" w14:paraId="2B0A1D6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2EA5119" w14:textId="666FA593" w:rsidR="009579A4" w:rsidRPr="008C2396" w:rsidRDefault="009579A4" w:rsidP="009579A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235F523" w14:textId="1E39114E" w:rsidR="009579A4" w:rsidRPr="008C2396" w:rsidRDefault="009579A4" w:rsidP="009579A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50D56">
              <w:rPr>
                <w:rFonts w:ascii="Arial" w:hAnsi="Arial" w:cs="Arial"/>
                <w:color w:val="000000"/>
                <w:sz w:val="22"/>
                <w:szCs w:val="22"/>
              </w:rPr>
              <w:t>AB001</w:t>
            </w:r>
          </w:p>
        </w:tc>
      </w:tr>
      <w:tr w:rsidR="009579A4" w:rsidRPr="008C2396" w14:paraId="7194A5B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E15C7AA" w14:textId="1D62E9BF" w:rsidR="009579A4" w:rsidRPr="008C2396" w:rsidRDefault="009579A4" w:rsidP="009579A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64998BCA" w14:textId="0B8C0524" w:rsidR="009579A4" w:rsidRPr="008C2396" w:rsidRDefault="009579A4" w:rsidP="009579A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50D56">
              <w:rPr>
                <w:rFonts w:ascii="Arial" w:hAnsi="Arial" w:cs="Arial"/>
                <w:color w:val="000000"/>
                <w:sz w:val="22"/>
                <w:szCs w:val="22"/>
              </w:rPr>
              <w:t>Alta hosting</w:t>
            </w:r>
          </w:p>
        </w:tc>
      </w:tr>
      <w:tr w:rsidR="009579A4" w:rsidRPr="008C2396" w14:paraId="0880EEC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EA63572" w14:textId="4CCBB3E9" w:rsidR="009579A4" w:rsidRPr="008C2396" w:rsidRDefault="009579A4" w:rsidP="009579A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95D39D7" w14:textId="50ECCB98" w:rsidR="009579A4" w:rsidRPr="008C2396" w:rsidRDefault="009579A4" w:rsidP="009579A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50D56">
              <w:rPr>
                <w:rFonts w:ascii="Arial" w:hAnsi="Arial" w:cs="Arial"/>
                <w:color w:val="000000"/>
                <w:sz w:val="22"/>
                <w:szCs w:val="22"/>
              </w:rPr>
              <w:t>28/02/2022</w:t>
            </w:r>
          </w:p>
        </w:tc>
      </w:tr>
      <w:tr w:rsidR="009579A4" w:rsidRPr="008C2396" w14:paraId="3671441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5563EDC" w14:textId="135A5DFC" w:rsidR="009579A4" w:rsidRPr="008C2396" w:rsidRDefault="009579A4" w:rsidP="009579A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68B65895" w14:textId="462D31E7" w:rsidR="009579A4" w:rsidRPr="008C2396" w:rsidRDefault="009579A4" w:rsidP="009579A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50D56">
              <w:rPr>
                <w:rFonts w:ascii="Arial" w:hAnsi="Arial" w:cs="Arial"/>
                <w:color w:val="000000"/>
                <w:sz w:val="22"/>
                <w:szCs w:val="22"/>
              </w:rPr>
              <w:t>1 día</w:t>
            </w:r>
          </w:p>
        </w:tc>
      </w:tr>
      <w:tr w:rsidR="00137683" w:rsidRPr="008C2396" w14:paraId="744DBCA3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24DF8C7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A2442A5" w14:textId="77777777" w:rsidTr="004627A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75FA4B45" w14:textId="7B03BC5E" w:rsidR="00994847" w:rsidRPr="00994847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Dar de alta el dominio: www.abogabot.com</w:t>
            </w:r>
          </w:p>
          <w:p w14:paraId="79082B84" w14:textId="77777777" w:rsidR="00994847" w:rsidRPr="00994847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Certificado de seguridad</w:t>
            </w:r>
          </w:p>
          <w:p w14:paraId="497A5C4A" w14:textId="77777777" w:rsidR="00994847" w:rsidRPr="00994847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Claves de hosting</w:t>
            </w:r>
          </w:p>
          <w:p w14:paraId="76336E1A" w14:textId="77777777" w:rsidR="00994847" w:rsidRPr="00994847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Espacio para página</w:t>
            </w:r>
          </w:p>
          <w:p w14:paraId="2E13D8E0" w14:textId="77777777" w:rsidR="00994847" w:rsidRPr="00994847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Base de datos mysql</w:t>
            </w:r>
          </w:p>
          <w:p w14:paraId="552BBDFC" w14:textId="5B4801FF" w:rsidR="00137683" w:rsidRPr="008C2396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Correo electrónico</w:t>
            </w: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AE4D25" w:rsidRPr="008C2396" w14:paraId="7D633911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2C1D5C1B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7533151" w14:textId="77777777" w:rsidTr="00AE4D25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B9A3A2A" w14:textId="77777777" w:rsidR="00994847" w:rsidRPr="00994847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Que se cuente con el hosting, verificar nombre o ver alternativas.</w:t>
            </w:r>
          </w:p>
          <w:p w14:paraId="26B6402A" w14:textId="5339883B" w:rsidR="00994847" w:rsidRPr="00994847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 xml:space="preserve">Acceso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al servidor</w:t>
            </w: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4AB11A85" w14:textId="38C85C1B" w:rsidR="00AE4D25" w:rsidRPr="008C2396" w:rsidRDefault="00994847" w:rsidP="0099484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4847">
              <w:rPr>
                <w:rFonts w:ascii="Arial" w:hAnsi="Arial" w:cs="Arial"/>
                <w:color w:val="A6A6A6"/>
                <w:sz w:val="22"/>
                <w:szCs w:val="22"/>
              </w:rPr>
              <w:t>Acceso a la base de datos.</w:t>
            </w:r>
          </w:p>
        </w:tc>
      </w:tr>
      <w:tr w:rsidR="004205AA" w:rsidRPr="008C2396" w14:paraId="5F7FEF2E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1D97B177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057C95C4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4A07A67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22899BD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142B551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5D6BA3E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2DDA87D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78A2B71" w14:textId="584CE78B" w:rsidR="00097052" w:rsidRPr="008C2396" w:rsidRDefault="0099484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696F750" w14:textId="0C084E22" w:rsidR="00097052" w:rsidRPr="008C2396" w:rsidRDefault="00994847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Dominio web</w:t>
            </w:r>
          </w:p>
        </w:tc>
        <w:tc>
          <w:tcPr>
            <w:tcW w:w="2571" w:type="dxa"/>
            <w:shd w:val="clear" w:color="auto" w:fill="FFFFFF"/>
          </w:tcPr>
          <w:p w14:paraId="766505D4" w14:textId="6ADC7906" w:rsidR="00097052" w:rsidRPr="008C2396" w:rsidRDefault="00994847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Buscar disponibilidad del nombre</w:t>
            </w:r>
          </w:p>
        </w:tc>
        <w:tc>
          <w:tcPr>
            <w:tcW w:w="5233" w:type="dxa"/>
            <w:shd w:val="clear" w:color="auto" w:fill="FFFFFF"/>
          </w:tcPr>
          <w:p w14:paraId="3C534DD5" w14:textId="605D79D1" w:rsidR="00097052" w:rsidRPr="008C2396" w:rsidRDefault="00994847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Consultar disponibilidad y probar nombres alternativos.</w:t>
            </w:r>
          </w:p>
        </w:tc>
      </w:tr>
      <w:tr w:rsidR="008512C0" w:rsidRPr="008C2396" w14:paraId="06EABF2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C95A185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3624A8D" w14:textId="58C3FB0A" w:rsidR="00C64142" w:rsidRPr="008C2396" w:rsidRDefault="0099484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Acceso al servidor</w:t>
            </w:r>
          </w:p>
        </w:tc>
        <w:tc>
          <w:tcPr>
            <w:tcW w:w="2571" w:type="dxa"/>
            <w:shd w:val="clear" w:color="auto" w:fill="FFFFFF"/>
          </w:tcPr>
          <w:p w14:paraId="2CD2D7F8" w14:textId="52B5E00D" w:rsidR="00C64142" w:rsidRPr="008C2396" w:rsidRDefault="0099484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Gestionar un contenedor de la página web en los servidores de Microsoft Azure</w:t>
            </w:r>
          </w:p>
        </w:tc>
        <w:tc>
          <w:tcPr>
            <w:tcW w:w="5233" w:type="dxa"/>
            <w:shd w:val="clear" w:color="auto" w:fill="FFFFFF"/>
          </w:tcPr>
          <w:p w14:paraId="2FB40948" w14:textId="60545B38" w:rsidR="006955B1" w:rsidRPr="008C2396" w:rsidRDefault="0099484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el correcto despliegue de la pagina y garantizar un funcionamiento las 24 hrs</w:t>
            </w:r>
          </w:p>
          <w:p w14:paraId="28D4CDDF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DB5D987" w14:textId="4EA54528" w:rsidR="00994847" w:rsidRDefault="00994847" w:rsidP="00E45C7F">
      <w:pPr>
        <w:rPr>
          <w:rFonts w:ascii="Arial" w:hAnsi="Arial" w:cs="Arial"/>
          <w:b/>
          <w:sz w:val="28"/>
          <w:szCs w:val="28"/>
        </w:rPr>
      </w:pPr>
    </w:p>
    <w:p w14:paraId="37ADBCC4" w14:textId="77777777" w:rsidR="00994847" w:rsidRDefault="00994847" w:rsidP="00E45C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994847" w:rsidRPr="008C2396" w14:paraId="79C58E8F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1F2F6F17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994847" w:rsidRPr="008C2396" w14:paraId="4D70DA90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AFAEF8C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7C4A167" w14:textId="77777777" w:rsidR="00994847" w:rsidRPr="00BA6EDC" w:rsidRDefault="00994847" w:rsidP="00F07042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6EDC">
              <w:rPr>
                <w:rFonts w:ascii="Arial" w:hAnsi="Arial" w:cs="Arial"/>
                <w:color w:val="000000"/>
                <w:sz w:val="22"/>
                <w:szCs w:val="22"/>
              </w:rPr>
              <w:t>AB00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94847" w:rsidRPr="008C2396" w14:paraId="4F0065C5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D7DA0BF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78CC8CE" w14:textId="77777777" w:rsidR="00994847" w:rsidRPr="00411049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Desarrollo Sitio Bienvenida</w:t>
            </w:r>
          </w:p>
        </w:tc>
      </w:tr>
      <w:tr w:rsidR="00994847" w:rsidRPr="008C2396" w14:paraId="579294C4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D4D15B9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1474E45" w14:textId="77777777" w:rsidR="00994847" w:rsidRPr="00411049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Pr="00411049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411049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994847" w:rsidRPr="008C2396" w14:paraId="78CD13A4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D620C07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257446CE" w14:textId="77777777" w:rsidR="00994847" w:rsidRPr="00411049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días</w:t>
            </w:r>
          </w:p>
        </w:tc>
      </w:tr>
      <w:tr w:rsidR="00994847" w:rsidRPr="008C2396" w14:paraId="76AB9379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E776D5E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994847" w:rsidRPr="008C2396" w14:paraId="07B228DB" w14:textId="77777777" w:rsidTr="00F07042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F45918D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Desarrollar landing page</w:t>
            </w:r>
          </w:p>
          <w:p w14:paraId="1AEDAD29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Ruta para login/registro</w:t>
            </w:r>
          </w:p>
          <w:p w14:paraId="2B18B6B1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Contar con Objetivo, Oferta, Misión y Contacto.</w:t>
            </w:r>
          </w:p>
          <w:p w14:paraId="6E257200" w14:textId="77777777" w:rsidR="00994847" w:rsidRPr="00411049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Modularizar encabezado, pie de página y contenido</w:t>
            </w:r>
          </w:p>
          <w:p w14:paraId="2D9351B4" w14:textId="77777777" w:rsidR="00994847" w:rsidRPr="00411049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4847" w:rsidRPr="008C2396" w14:paraId="27687C50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8D61174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994847" w:rsidRPr="008C2396" w14:paraId="010D5122" w14:textId="77777777" w:rsidTr="00F07042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6E75D57D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tiene la página de bienvenida</w:t>
            </w:r>
          </w:p>
          <w:p w14:paraId="398C00BD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indica el objetivo, oferta, misión y contacto.</w:t>
            </w:r>
          </w:p>
          <w:p w14:paraId="4B0534E4" w14:textId="77777777" w:rsidR="00994847" w:rsidRPr="00411049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tiene la ruta para el login/registro</w:t>
            </w:r>
          </w:p>
          <w:p w14:paraId="21CAEDB1" w14:textId="77777777" w:rsidR="00994847" w:rsidRPr="00411049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4847" w:rsidRPr="008C2396" w14:paraId="2AD35C87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6EE30CF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994847" w:rsidRPr="008C2396" w14:paraId="5F1CEAC4" w14:textId="77777777" w:rsidTr="00F07042">
        <w:trPr>
          <w:trHeight w:val="182"/>
        </w:trPr>
        <w:tc>
          <w:tcPr>
            <w:tcW w:w="737" w:type="dxa"/>
            <w:shd w:val="clear" w:color="auto" w:fill="A6A6A6"/>
          </w:tcPr>
          <w:p w14:paraId="099178A5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2CCDFE00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5961858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1A30D9B6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94847" w:rsidRPr="008C2396" w14:paraId="5A87866F" w14:textId="77777777" w:rsidTr="00F07042">
        <w:trPr>
          <w:trHeight w:val="1686"/>
        </w:trPr>
        <w:tc>
          <w:tcPr>
            <w:tcW w:w="737" w:type="dxa"/>
            <w:shd w:val="clear" w:color="auto" w:fill="FFFFFF"/>
          </w:tcPr>
          <w:p w14:paraId="73673E43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ACC811B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Página de bienvenida</w:t>
            </w:r>
          </w:p>
        </w:tc>
        <w:tc>
          <w:tcPr>
            <w:tcW w:w="2571" w:type="dxa"/>
            <w:shd w:val="clear" w:color="auto" w:fill="FFFFFF"/>
          </w:tcPr>
          <w:p w14:paraId="7281D0E2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coloca url en navegador.</w:t>
            </w:r>
          </w:p>
        </w:tc>
        <w:tc>
          <w:tcPr>
            <w:tcW w:w="5233" w:type="dxa"/>
            <w:shd w:val="clear" w:color="auto" w:fill="FFFFFF"/>
          </w:tcPr>
          <w:p w14:paraId="79375367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a la página de bienvenida.</w:t>
            </w:r>
          </w:p>
        </w:tc>
      </w:tr>
      <w:tr w:rsidR="00994847" w:rsidRPr="008C2396" w14:paraId="7F377934" w14:textId="77777777" w:rsidTr="00F07042">
        <w:trPr>
          <w:trHeight w:val="1686"/>
        </w:trPr>
        <w:tc>
          <w:tcPr>
            <w:tcW w:w="737" w:type="dxa"/>
            <w:shd w:val="clear" w:color="auto" w:fill="FFFFFF"/>
          </w:tcPr>
          <w:p w14:paraId="1C3D3F72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4B7BA33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Ruta a login/registro</w:t>
            </w:r>
          </w:p>
        </w:tc>
        <w:tc>
          <w:tcPr>
            <w:tcW w:w="2571" w:type="dxa"/>
            <w:shd w:val="clear" w:color="auto" w:fill="FFFFFF"/>
          </w:tcPr>
          <w:p w14:paraId="476F22CC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intenta hacer una demanda</w:t>
            </w:r>
          </w:p>
        </w:tc>
        <w:tc>
          <w:tcPr>
            <w:tcW w:w="5233" w:type="dxa"/>
            <w:shd w:val="clear" w:color="auto" w:fill="FFFFFF"/>
          </w:tcPr>
          <w:p w14:paraId="0D96D816" w14:textId="77777777" w:rsidR="00994847" w:rsidRPr="00411049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intentar hacer una demanda redirige a login/registro si aún no ha accedido con sus credenciales.</w:t>
            </w:r>
          </w:p>
          <w:p w14:paraId="6EEC6DA6" w14:textId="77777777" w:rsidR="00994847" w:rsidRPr="00411049" w:rsidRDefault="00994847" w:rsidP="00F07042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AE6F9" w14:textId="12389271" w:rsidR="00994847" w:rsidRDefault="00994847" w:rsidP="00E45C7F">
      <w:pPr>
        <w:rPr>
          <w:rFonts w:ascii="Arial" w:hAnsi="Arial" w:cs="Arial"/>
          <w:b/>
          <w:sz w:val="28"/>
          <w:szCs w:val="28"/>
        </w:rPr>
      </w:pPr>
    </w:p>
    <w:p w14:paraId="6E346124" w14:textId="77777777" w:rsidR="00994847" w:rsidRDefault="00994847" w:rsidP="00E45C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994847" w:rsidRPr="008C2396" w14:paraId="39C4410B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A7F8954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994847" w:rsidRPr="008C2396" w14:paraId="01333E03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900218E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5142744" w14:textId="77777777" w:rsidR="00994847" w:rsidRPr="00BA6EDC" w:rsidRDefault="00994847" w:rsidP="00F07042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6EDC">
              <w:rPr>
                <w:rFonts w:ascii="Arial" w:hAnsi="Arial" w:cs="Arial"/>
                <w:color w:val="000000"/>
                <w:sz w:val="22"/>
                <w:szCs w:val="22"/>
              </w:rPr>
              <w:t>AB00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94847" w:rsidRPr="008C2396" w14:paraId="784251BA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5DEB88E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6C5AF3A7" w14:textId="77777777" w:rsidR="00994847" w:rsidRPr="00765A6E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A707A">
              <w:rPr>
                <w:rFonts w:ascii="Arial" w:hAnsi="Arial" w:cs="Arial"/>
                <w:sz w:val="22"/>
                <w:szCs w:val="22"/>
              </w:rPr>
              <w:t>Desarrollo Sitio Cliente</w:t>
            </w:r>
          </w:p>
        </w:tc>
      </w:tr>
      <w:tr w:rsidR="00994847" w:rsidRPr="008C2396" w14:paraId="2E629A1B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3463F23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8F0F136" w14:textId="77777777" w:rsidR="00994847" w:rsidRPr="00765A6E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765A6E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765A6E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994847" w:rsidRPr="008C2396" w14:paraId="2853B6B5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7BED075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E4FD965" w14:textId="77777777" w:rsidR="00994847" w:rsidRPr="00765A6E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días</w:t>
            </w:r>
          </w:p>
        </w:tc>
      </w:tr>
      <w:tr w:rsidR="00994847" w:rsidRPr="008C2396" w14:paraId="275563CD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2E950E61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994847" w:rsidRPr="008C2396" w14:paraId="41EDCF34" w14:textId="77777777" w:rsidTr="00F07042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11E26AAB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Dashboard del cliente</w:t>
            </w:r>
          </w:p>
          <w:p w14:paraId="3622E8A1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demandas | estado</w:t>
            </w:r>
          </w:p>
          <w:p w14:paraId="74433F67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notificaciones de demandas</w:t>
            </w:r>
          </w:p>
          <w:p w14:paraId="52E4473B" w14:textId="77777777" w:rsidR="00994847" w:rsidRPr="00765A6E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a botón de Alta de demanda</w:t>
            </w:r>
          </w:p>
          <w:p w14:paraId="1A8D832B" w14:textId="77777777" w:rsidR="00994847" w:rsidRPr="00765A6E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4847" w:rsidRPr="008C2396" w14:paraId="49262B9F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B32DBC6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994847" w:rsidRPr="008C2396" w14:paraId="2B7D0E98" w14:textId="77777777" w:rsidTr="00F07042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586453CB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al dashboard del cliente</w:t>
            </w:r>
          </w:p>
          <w:p w14:paraId="1BEF7534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Puede listar de demandas y ver su estado</w:t>
            </w:r>
          </w:p>
          <w:p w14:paraId="4C70194B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Puede listar las notificaciones de demandas</w:t>
            </w:r>
          </w:p>
          <w:p w14:paraId="03871E14" w14:textId="77777777" w:rsidR="00994847" w:rsidRPr="00765A6E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Tiene acceso a botón de Alta de demanda</w:t>
            </w:r>
          </w:p>
          <w:p w14:paraId="719991D8" w14:textId="77777777" w:rsidR="00994847" w:rsidRPr="00765A6E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4847" w:rsidRPr="008C2396" w14:paraId="2AB49466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7A5B242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994847" w:rsidRPr="008C2396" w14:paraId="33279159" w14:textId="77777777" w:rsidTr="00F07042">
        <w:trPr>
          <w:trHeight w:val="182"/>
        </w:trPr>
        <w:tc>
          <w:tcPr>
            <w:tcW w:w="737" w:type="dxa"/>
            <w:shd w:val="clear" w:color="auto" w:fill="A6A6A6"/>
          </w:tcPr>
          <w:p w14:paraId="6CADE1CC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65BC39A8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00FCC743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7C751806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94847" w:rsidRPr="008C2396" w14:paraId="27D67A35" w14:textId="77777777" w:rsidTr="00F07042">
        <w:trPr>
          <w:trHeight w:val="1686"/>
        </w:trPr>
        <w:tc>
          <w:tcPr>
            <w:tcW w:w="737" w:type="dxa"/>
            <w:shd w:val="clear" w:color="auto" w:fill="FFFFFF"/>
          </w:tcPr>
          <w:p w14:paraId="0FFFC965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5A6E">
              <w:rPr>
                <w:rFonts w:ascii="Arial" w:hAnsi="Arial" w:cs="Arial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2DDD4CC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Dashboard Cliente</w:t>
            </w:r>
          </w:p>
        </w:tc>
        <w:tc>
          <w:tcPr>
            <w:tcW w:w="2571" w:type="dxa"/>
            <w:shd w:val="clear" w:color="auto" w:fill="FFFFFF"/>
          </w:tcPr>
          <w:p w14:paraId="73397D48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Revisar información cliente</w:t>
            </w:r>
          </w:p>
        </w:tc>
        <w:tc>
          <w:tcPr>
            <w:tcW w:w="5233" w:type="dxa"/>
            <w:shd w:val="clear" w:color="auto" w:fill="FFFFFF"/>
          </w:tcPr>
          <w:p w14:paraId="7F8837ED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tiene acceso a sus demandas y notificaciones.</w:t>
            </w:r>
          </w:p>
        </w:tc>
      </w:tr>
      <w:tr w:rsidR="00994847" w:rsidRPr="008C2396" w14:paraId="6D183F3E" w14:textId="77777777" w:rsidTr="00F07042">
        <w:trPr>
          <w:trHeight w:val="1686"/>
        </w:trPr>
        <w:tc>
          <w:tcPr>
            <w:tcW w:w="737" w:type="dxa"/>
            <w:shd w:val="clear" w:color="auto" w:fill="FFFFFF"/>
          </w:tcPr>
          <w:p w14:paraId="6A1B0783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5A6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9FC18A3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 de demanda</w:t>
            </w:r>
          </w:p>
        </w:tc>
        <w:tc>
          <w:tcPr>
            <w:tcW w:w="2571" w:type="dxa"/>
            <w:shd w:val="clear" w:color="auto" w:fill="FFFFFF"/>
          </w:tcPr>
          <w:p w14:paraId="4749FC35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 de demanda</w:t>
            </w:r>
          </w:p>
        </w:tc>
        <w:tc>
          <w:tcPr>
            <w:tcW w:w="5233" w:type="dxa"/>
            <w:shd w:val="clear" w:color="auto" w:fill="FFFFFF"/>
          </w:tcPr>
          <w:p w14:paraId="7C5D52AB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que ya accedió con sus credenciales tiene la posibilidad de dar de alta una demanda.</w:t>
            </w:r>
          </w:p>
          <w:p w14:paraId="23396D06" w14:textId="77777777" w:rsidR="00994847" w:rsidRPr="00765A6E" w:rsidRDefault="00994847" w:rsidP="00F07042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359F99" w14:textId="316EF5C1" w:rsidR="00994847" w:rsidRDefault="00994847" w:rsidP="00E45C7F">
      <w:pPr>
        <w:rPr>
          <w:rFonts w:ascii="Arial" w:hAnsi="Arial" w:cs="Arial"/>
          <w:b/>
          <w:sz w:val="28"/>
          <w:szCs w:val="28"/>
        </w:rPr>
      </w:pPr>
    </w:p>
    <w:p w14:paraId="3125A120" w14:textId="77777777" w:rsidR="00994847" w:rsidRDefault="00994847" w:rsidP="00E45C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994847" w:rsidRPr="008C2396" w14:paraId="0C290402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BA320AB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994847" w:rsidRPr="008C2396" w14:paraId="56AD21FE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C8B89EF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0375B0F" w14:textId="77777777" w:rsidR="00994847" w:rsidRPr="00BA6EDC" w:rsidRDefault="00994847" w:rsidP="00F07042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6EDC">
              <w:rPr>
                <w:rFonts w:ascii="Arial" w:hAnsi="Arial" w:cs="Arial"/>
                <w:color w:val="000000"/>
                <w:sz w:val="22"/>
                <w:szCs w:val="22"/>
              </w:rPr>
              <w:t>AB00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994847" w:rsidRPr="008C2396" w14:paraId="66FC8403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AFDFB6B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CA3122A" w14:textId="77777777" w:rsidR="00994847" w:rsidRPr="008A707A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A707A">
              <w:rPr>
                <w:rFonts w:ascii="Arial" w:hAnsi="Arial" w:cs="Arial"/>
                <w:sz w:val="22"/>
                <w:szCs w:val="22"/>
              </w:rPr>
              <w:t>Desarrollo Sitio Administrador</w:t>
            </w:r>
          </w:p>
        </w:tc>
      </w:tr>
      <w:tr w:rsidR="00994847" w:rsidRPr="008C2396" w14:paraId="571B0A80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0614E1F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2FFEA55F" w14:textId="77777777" w:rsidR="00994847" w:rsidRPr="008A707A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  <w:r w:rsidRPr="008A707A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8A707A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994847" w:rsidRPr="008C2396" w14:paraId="2DF543E2" w14:textId="77777777" w:rsidTr="00F0704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36EA252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6560B1E" w14:textId="77777777" w:rsidR="00994847" w:rsidRPr="008A707A" w:rsidRDefault="00994847" w:rsidP="00F0704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días</w:t>
            </w:r>
          </w:p>
        </w:tc>
      </w:tr>
      <w:tr w:rsidR="00994847" w:rsidRPr="008C2396" w14:paraId="0D5C5C3F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53A019B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994847" w:rsidRPr="008C2396" w14:paraId="02E989DE" w14:textId="77777777" w:rsidTr="00F07042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B4B948F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Dashboard de Administrador</w:t>
            </w:r>
          </w:p>
          <w:p w14:paraId="0D8F0A38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demandas por estado/fecha</w:t>
            </w:r>
          </w:p>
          <w:p w14:paraId="4387B8C5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notificaciones/avances a las demandas</w:t>
            </w:r>
          </w:p>
          <w:p w14:paraId="48C840C5" w14:textId="77777777" w:rsidR="00994847" w:rsidRPr="00765A6E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69B24A" w14:textId="77777777" w:rsidR="00994847" w:rsidRPr="008A707A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4847" w:rsidRPr="008C2396" w14:paraId="379D8BBB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45AB9FA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994847" w:rsidRPr="008C2396" w14:paraId="2574402B" w14:textId="77777777" w:rsidTr="00F07042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2066298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al dashboard de Administrados</w:t>
            </w:r>
          </w:p>
          <w:p w14:paraId="3A013D02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Puede listar de demandas por estado/fecha</w:t>
            </w:r>
          </w:p>
          <w:p w14:paraId="5C8E3CC2" w14:textId="77777777" w:rsidR="00994847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Puede ingresar notificaciones/avances a las demandas</w:t>
            </w:r>
          </w:p>
          <w:p w14:paraId="57BDBFCF" w14:textId="77777777" w:rsidR="00994847" w:rsidRPr="008A707A" w:rsidRDefault="00994847" w:rsidP="00F070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4847" w:rsidRPr="008C2396" w14:paraId="45737175" w14:textId="77777777" w:rsidTr="00F07042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7CE6E89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994847" w:rsidRPr="008C2396" w14:paraId="73DF9EED" w14:textId="77777777" w:rsidTr="00F07042">
        <w:trPr>
          <w:trHeight w:val="182"/>
        </w:trPr>
        <w:tc>
          <w:tcPr>
            <w:tcW w:w="737" w:type="dxa"/>
            <w:shd w:val="clear" w:color="auto" w:fill="A6A6A6"/>
          </w:tcPr>
          <w:p w14:paraId="78D480B9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B5B36A4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454BE7C0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0C06971B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94847" w:rsidRPr="008C2396" w14:paraId="480D9AC9" w14:textId="77777777" w:rsidTr="00F07042">
        <w:trPr>
          <w:trHeight w:val="1686"/>
        </w:trPr>
        <w:tc>
          <w:tcPr>
            <w:tcW w:w="737" w:type="dxa"/>
            <w:shd w:val="clear" w:color="auto" w:fill="FFFFFF"/>
          </w:tcPr>
          <w:p w14:paraId="64E0EC2C" w14:textId="77777777" w:rsidR="00994847" w:rsidRPr="008A707A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707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3D13A6A" w14:textId="77777777" w:rsidR="00994847" w:rsidRPr="008A707A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Dashboard Administrador</w:t>
            </w:r>
          </w:p>
        </w:tc>
        <w:tc>
          <w:tcPr>
            <w:tcW w:w="2571" w:type="dxa"/>
            <w:shd w:val="clear" w:color="auto" w:fill="FFFFFF"/>
          </w:tcPr>
          <w:p w14:paraId="2CBAB399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Revisar información de demandas</w:t>
            </w:r>
          </w:p>
        </w:tc>
        <w:tc>
          <w:tcPr>
            <w:tcW w:w="5233" w:type="dxa"/>
            <w:shd w:val="clear" w:color="auto" w:fill="FFFFFF"/>
          </w:tcPr>
          <w:p w14:paraId="1188CC2D" w14:textId="77777777" w:rsidR="00994847" w:rsidRPr="00765A6E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tiene acceso a sus demandas.</w:t>
            </w:r>
          </w:p>
        </w:tc>
      </w:tr>
      <w:tr w:rsidR="00994847" w:rsidRPr="008C2396" w14:paraId="38062C93" w14:textId="77777777" w:rsidTr="00F07042">
        <w:trPr>
          <w:trHeight w:val="1686"/>
        </w:trPr>
        <w:tc>
          <w:tcPr>
            <w:tcW w:w="737" w:type="dxa"/>
            <w:shd w:val="clear" w:color="auto" w:fill="FFFFFF"/>
          </w:tcPr>
          <w:p w14:paraId="4CF7F2F3" w14:textId="77777777" w:rsidR="00994847" w:rsidRPr="008A707A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707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F303DA0" w14:textId="77777777" w:rsidR="00994847" w:rsidRPr="008A707A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Notificaciones y Avances</w:t>
            </w:r>
          </w:p>
        </w:tc>
        <w:tc>
          <w:tcPr>
            <w:tcW w:w="2571" w:type="dxa"/>
            <w:shd w:val="clear" w:color="auto" w:fill="FFFFFF"/>
          </w:tcPr>
          <w:p w14:paraId="58B90BCC" w14:textId="77777777" w:rsidR="00994847" w:rsidRPr="008A707A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avances</w:t>
            </w:r>
          </w:p>
        </w:tc>
        <w:tc>
          <w:tcPr>
            <w:tcW w:w="5233" w:type="dxa"/>
            <w:shd w:val="clear" w:color="auto" w:fill="FFFFFF"/>
          </w:tcPr>
          <w:p w14:paraId="4E0687CC" w14:textId="77777777" w:rsidR="00994847" w:rsidRPr="008A707A" w:rsidRDefault="00994847" w:rsidP="00F0704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puede enviar notificaciones y avances de las demandas.</w:t>
            </w:r>
          </w:p>
          <w:p w14:paraId="6B946C28" w14:textId="77777777" w:rsidR="00994847" w:rsidRPr="008A707A" w:rsidRDefault="00994847" w:rsidP="00F07042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36F558" w14:textId="08D6BD37" w:rsidR="00994847" w:rsidRDefault="00994847" w:rsidP="00E45C7F">
      <w:pPr>
        <w:rPr>
          <w:rFonts w:ascii="Arial" w:hAnsi="Arial" w:cs="Arial"/>
          <w:b/>
          <w:sz w:val="28"/>
          <w:szCs w:val="28"/>
        </w:rPr>
      </w:pPr>
    </w:p>
    <w:p w14:paraId="534AE460" w14:textId="77777777" w:rsidR="00DD1328" w:rsidRDefault="00994847" w:rsidP="00E45C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0"/>
        <w:gridCol w:w="2000"/>
        <w:gridCol w:w="2074"/>
        <w:gridCol w:w="3286"/>
      </w:tblGrid>
      <w:tr w:rsidR="00994847" w:rsidRPr="008C2396" w14:paraId="134675D4" w14:textId="77777777" w:rsidTr="00F07042">
        <w:trPr>
          <w:trHeight w:val="114"/>
        </w:trPr>
        <w:tc>
          <w:tcPr>
            <w:tcW w:w="10490" w:type="dxa"/>
            <w:gridSpan w:val="4"/>
            <w:shd w:val="clear" w:color="auto" w:fill="A50021"/>
          </w:tcPr>
          <w:p w14:paraId="53A8F186" w14:textId="77777777" w:rsidR="00994847" w:rsidRPr="008C2396" w:rsidRDefault="00994847" w:rsidP="00F0704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994847" w:rsidRPr="008C2396" w14:paraId="335C1E3F" w14:textId="77777777" w:rsidTr="00F07042">
        <w:trPr>
          <w:trHeight w:val="260"/>
        </w:trPr>
        <w:tc>
          <w:tcPr>
            <w:tcW w:w="3130" w:type="dxa"/>
            <w:shd w:val="clear" w:color="auto" w:fill="A6A6A6"/>
          </w:tcPr>
          <w:p w14:paraId="1122F8D2" w14:textId="77777777" w:rsidR="00994847" w:rsidRPr="008C2396" w:rsidRDefault="00994847" w:rsidP="00F07042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5B0499D" w14:textId="77777777" w:rsidR="00994847" w:rsidRPr="008C2396" w:rsidRDefault="00994847" w:rsidP="00F07042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shd w:val="clear" w:color="auto" w:fill="A6A6A6"/>
          </w:tcPr>
          <w:p w14:paraId="5704BDC9" w14:textId="77777777" w:rsidR="00994847" w:rsidRPr="008C2396" w:rsidRDefault="00994847" w:rsidP="00F07042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BF1B93C" w14:textId="77777777" w:rsidR="00994847" w:rsidRPr="008C2396" w:rsidRDefault="00994847" w:rsidP="00F07042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94847" w:rsidRPr="008C2396" w14:paraId="5C56294F" w14:textId="77777777" w:rsidTr="00F07042">
        <w:trPr>
          <w:trHeight w:val="304"/>
        </w:trPr>
        <w:tc>
          <w:tcPr>
            <w:tcW w:w="3130" w:type="dxa"/>
            <w:shd w:val="clear" w:color="auto" w:fill="FFFFFF"/>
          </w:tcPr>
          <w:p w14:paraId="70011CA4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 John Doe</w:t>
            </w:r>
          </w:p>
        </w:tc>
        <w:tc>
          <w:tcPr>
            <w:tcW w:w="2000" w:type="dxa"/>
            <w:shd w:val="clear" w:color="auto" w:fill="FFFFFF"/>
          </w:tcPr>
          <w:p w14:paraId="75B4C3E6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Despacho de abogados Doe, S.A. de C.V.</w:t>
            </w:r>
          </w:p>
        </w:tc>
        <w:tc>
          <w:tcPr>
            <w:tcW w:w="2074" w:type="dxa"/>
            <w:shd w:val="clear" w:color="auto" w:fill="FFFFFF"/>
          </w:tcPr>
          <w:p w14:paraId="32CC465E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8341231234</w:t>
            </w:r>
          </w:p>
        </w:tc>
        <w:tc>
          <w:tcPr>
            <w:tcW w:w="3286" w:type="dxa"/>
            <w:shd w:val="clear" w:color="auto" w:fill="FFFFFF"/>
          </w:tcPr>
          <w:p w14:paraId="61B448B5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94847" w:rsidRPr="008C2396" w14:paraId="28399A17" w14:textId="77777777" w:rsidTr="00F07042">
        <w:trPr>
          <w:trHeight w:val="304"/>
        </w:trPr>
        <w:tc>
          <w:tcPr>
            <w:tcW w:w="3130" w:type="dxa"/>
            <w:shd w:val="clear" w:color="auto" w:fill="FFFFFF"/>
          </w:tcPr>
          <w:p w14:paraId="707BA891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 Erick Infante Covarrubias</w:t>
            </w:r>
          </w:p>
        </w:tc>
        <w:tc>
          <w:tcPr>
            <w:tcW w:w="2000" w:type="dxa"/>
            <w:shd w:val="clear" w:color="auto" w:fill="FFFFFF"/>
          </w:tcPr>
          <w:p w14:paraId="52FEBFF4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Oficina Tecnologías de la Información</w:t>
            </w:r>
          </w:p>
        </w:tc>
        <w:tc>
          <w:tcPr>
            <w:tcW w:w="2074" w:type="dxa"/>
            <w:shd w:val="clear" w:color="auto" w:fill="FFFFFF"/>
          </w:tcPr>
          <w:p w14:paraId="1216E875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8342266772</w:t>
            </w:r>
          </w:p>
        </w:tc>
        <w:tc>
          <w:tcPr>
            <w:tcW w:w="3286" w:type="dxa"/>
            <w:shd w:val="clear" w:color="auto" w:fill="FFFFFF"/>
          </w:tcPr>
          <w:p w14:paraId="13E08ACD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94847" w:rsidRPr="008C2396" w14:paraId="5DC329D0" w14:textId="77777777" w:rsidTr="00F07042">
        <w:trPr>
          <w:trHeight w:val="304"/>
        </w:trPr>
        <w:tc>
          <w:tcPr>
            <w:tcW w:w="3130" w:type="dxa"/>
            <w:shd w:val="clear" w:color="auto" w:fill="FFFFFF"/>
          </w:tcPr>
          <w:p w14:paraId="44D92000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8AD69F4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0FC69A33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11640DC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94847" w:rsidRPr="008C2396" w14:paraId="49C27F80" w14:textId="77777777" w:rsidTr="00F07042">
        <w:trPr>
          <w:trHeight w:val="304"/>
        </w:trPr>
        <w:tc>
          <w:tcPr>
            <w:tcW w:w="3130" w:type="dxa"/>
            <w:shd w:val="clear" w:color="auto" w:fill="FFFFFF"/>
          </w:tcPr>
          <w:p w14:paraId="2327EE00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DE23CE2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7B467D7E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A495158" w14:textId="77777777" w:rsidR="00994847" w:rsidRPr="008C2396" w:rsidRDefault="00994847" w:rsidP="00F0704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40BCC4A" w14:textId="77777777" w:rsidR="00994847" w:rsidRPr="008C2396" w:rsidRDefault="00994847" w:rsidP="00E45C7F">
      <w:pPr>
        <w:rPr>
          <w:rFonts w:ascii="Arial" w:hAnsi="Arial" w:cs="Arial"/>
          <w:b/>
          <w:sz w:val="28"/>
          <w:szCs w:val="28"/>
        </w:rPr>
      </w:pPr>
    </w:p>
    <w:p w14:paraId="1466CB77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698494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4019B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5272AB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A9D9E6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D2573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F68C09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0B1DC2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25819A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8DC6F0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9B960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AD7D035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45B3B2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AF9F07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8B954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EB4CB1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7E9F21A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4F99414" w14:textId="48D37AEB" w:rsidR="00517D47" w:rsidRPr="008C2396" w:rsidRDefault="00994847" w:rsidP="00CF1DB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5B2ABCB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32754D22" w14:textId="77777777" w:rsidR="00517D47" w:rsidRPr="00517D47" w:rsidRDefault="00517D47" w:rsidP="00517D47">
      <w:pPr>
        <w:rPr>
          <w:lang w:val="es-ES_tradnl" w:eastAsia="en-US"/>
        </w:rPr>
      </w:pPr>
    </w:p>
    <w:p w14:paraId="591CE8A4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515CCDF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8988A4A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70615310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60BC74A9" w14:textId="57C4CD77" w:rsidR="009F66F0" w:rsidRPr="005D0764" w:rsidRDefault="00994847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AA1117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AA1117">
              <w:rPr>
                <w:rFonts w:ascii="Arial" w:hAnsi="Arial" w:cs="Arial"/>
                <w:sz w:val="22"/>
                <w:szCs w:val="22"/>
              </w:rPr>
              <w:t>/02/2021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8D46E4E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5E7407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EFE1E9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62E717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58A141" w14:textId="3AFACB38" w:rsidR="00780520" w:rsidRPr="008C2396" w:rsidRDefault="00994847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5BF7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1895C2F1" wp14:editId="12CC197F">
                  <wp:extent cx="5610225" cy="3086100"/>
                  <wp:effectExtent l="0" t="0" r="0" b="0"/>
                  <wp:docPr id="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EF309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1DBB876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EC4C4B7" w14:textId="005FF588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</w:tr>
      <w:tr w:rsidR="00D4775A" w:rsidRPr="008C2396" w14:paraId="56A6841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E4776D4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E4DF55B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FCD6337" w14:textId="60324746" w:rsidR="00EE7D3C" w:rsidRPr="005D0764" w:rsidRDefault="00994847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7A8A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lastRenderedPageBreak/>
              <w:drawing>
                <wp:inline distT="0" distB="0" distL="0" distR="0" wp14:anchorId="5F8D2DB3" wp14:editId="453A1487">
                  <wp:extent cx="3486150" cy="2695575"/>
                  <wp:effectExtent l="0" t="0" r="0" b="0"/>
                  <wp:docPr id="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4278D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5A71628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FCA998C" w14:textId="7C5B09F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</w:tr>
      <w:tr w:rsidR="00BA6E72" w:rsidRPr="008C2396" w14:paraId="150EFBE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ADCD61D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1C4873C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64B2CC8" w14:textId="71A1BCC7" w:rsidR="00EE7D3C" w:rsidRPr="005D0764" w:rsidRDefault="00994847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1046A1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lastRenderedPageBreak/>
              <w:drawing>
                <wp:inline distT="0" distB="0" distL="0" distR="0" wp14:anchorId="625F13A7" wp14:editId="1ED878DF">
                  <wp:extent cx="5086350" cy="6181725"/>
                  <wp:effectExtent l="0" t="0" r="0" b="0"/>
                  <wp:docPr id="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6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19BD9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1B2B30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B84D380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26F6B7E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F8A47F0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93B9C0E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1F9DA2E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933F891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69D3B50E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D5C6E1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56B00A6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EDE715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20C802F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A8BD06F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4E7EA6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425E8D6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C89BF7B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B83A89A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04920D5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018055A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3BB7F6B5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721571B4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70D31EED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1B806263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74B2145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8481B7A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152CEC4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94847" w:rsidRPr="008C2396" w14:paraId="3DD5770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E564F40" w14:textId="5E7020CF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Lic John Doe</w:t>
            </w:r>
          </w:p>
        </w:tc>
        <w:tc>
          <w:tcPr>
            <w:tcW w:w="2000" w:type="dxa"/>
            <w:shd w:val="clear" w:color="auto" w:fill="FFFFFF"/>
          </w:tcPr>
          <w:p w14:paraId="002B2C7C" w14:textId="0EA79F56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Despacho de abogados Doe, S.A. de C.V.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1356499F" w14:textId="4F985C91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8341231234</w:t>
            </w:r>
          </w:p>
        </w:tc>
        <w:tc>
          <w:tcPr>
            <w:tcW w:w="3286" w:type="dxa"/>
            <w:shd w:val="clear" w:color="auto" w:fill="FFFFFF"/>
          </w:tcPr>
          <w:p w14:paraId="7053118E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94847" w:rsidRPr="008C2396" w14:paraId="7493E85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143BF3A" w14:textId="2323F49A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 Erick Infante Covarrubias</w:t>
            </w:r>
          </w:p>
        </w:tc>
        <w:tc>
          <w:tcPr>
            <w:tcW w:w="2000" w:type="dxa"/>
            <w:shd w:val="clear" w:color="auto" w:fill="FFFFFF"/>
          </w:tcPr>
          <w:p w14:paraId="5F0BE7B0" w14:textId="356B8E30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79A4">
              <w:rPr>
                <w:rFonts w:ascii="Arial" w:hAnsi="Arial" w:cs="Arial"/>
                <w:b/>
                <w:bCs/>
                <w:sz w:val="22"/>
                <w:szCs w:val="22"/>
              </w:rPr>
              <w:t>Oficina Tecnologías de la Información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66C4400C" w14:textId="7A3AA3E5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8342266772</w:t>
            </w:r>
          </w:p>
        </w:tc>
        <w:tc>
          <w:tcPr>
            <w:tcW w:w="3286" w:type="dxa"/>
            <w:shd w:val="clear" w:color="auto" w:fill="FFFFFF"/>
          </w:tcPr>
          <w:p w14:paraId="11DA08E5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94847" w:rsidRPr="008C2396" w14:paraId="4C2A91B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944754B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254A07B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39D472F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3C087E7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94847" w:rsidRPr="008C2396" w14:paraId="7EF4A6C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825A846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7B54A23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0EA1036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E7CA5E2" w14:textId="77777777" w:rsidR="00994847" w:rsidRPr="008C2396" w:rsidRDefault="00994847" w:rsidP="0099484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AAEA67A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9355C87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798D" w14:textId="77777777" w:rsidR="00E836F1" w:rsidRDefault="00E836F1" w:rsidP="00DE32EB">
      <w:pPr>
        <w:pStyle w:val="NormalIndent"/>
      </w:pPr>
      <w:r>
        <w:separator/>
      </w:r>
    </w:p>
  </w:endnote>
  <w:endnote w:type="continuationSeparator" w:id="0">
    <w:p w14:paraId="25482411" w14:textId="77777777" w:rsidR="00E836F1" w:rsidRDefault="00E836F1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EE26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9A062E6" w14:textId="77777777" w:rsidTr="00C67CD3">
      <w:trPr>
        <w:trHeight w:val="237"/>
      </w:trPr>
      <w:tc>
        <w:tcPr>
          <w:tcW w:w="1728" w:type="dxa"/>
          <w:vAlign w:val="center"/>
        </w:tcPr>
        <w:p w14:paraId="0A74FE5A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54E6E4E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CEA753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A7626F4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8FF052C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1C11A6E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F205" w14:textId="77777777" w:rsidR="00E836F1" w:rsidRDefault="00E836F1" w:rsidP="00DE32EB">
      <w:pPr>
        <w:pStyle w:val="NormalIndent"/>
      </w:pPr>
      <w:r>
        <w:separator/>
      </w:r>
    </w:p>
  </w:footnote>
  <w:footnote w:type="continuationSeparator" w:id="0">
    <w:p w14:paraId="765FE148" w14:textId="77777777" w:rsidR="00E836F1" w:rsidRDefault="00E836F1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2C87DB5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C43CB28" w14:textId="352CEB63" w:rsidR="00572249" w:rsidRDefault="00994847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06FBC6" wp14:editId="2B5D4BA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72185" cy="981075"/>
                <wp:effectExtent l="0" t="0" r="0" b="0"/>
                <wp:wrapSquare wrapText="bothSides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126EC2" w14:textId="3D238ABF" w:rsidR="005F2B70" w:rsidRPr="00C225FB" w:rsidRDefault="005F2B70" w:rsidP="001B3B10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030004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16B2D6D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2F77FBC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BEC404B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EB2EE4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7BA8092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8E32FF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4EFA97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16C807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A8A6C78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B6FF363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20D8F4DC" w14:textId="50141EDE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1B3B10">
            <w:rPr>
              <w:rFonts w:ascii="Arial" w:hAnsi="Arial" w:cs="Arial"/>
              <w:b/>
              <w:sz w:val="16"/>
              <w:szCs w:val="16"/>
            </w:rPr>
            <w:t>5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1B3B10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1B3B10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3E3651D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944D85A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3B10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36EE5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9A4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847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0E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6F1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01F70B"/>
  <w15:chartTrackingRefBased/>
  <w15:docId w15:val="{51371491-6996-48C5-977A-599A316C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1</TotalTime>
  <Pages>16</Pages>
  <Words>1614</Words>
  <Characters>8879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10473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Erick Infante Covarrubias</cp:lastModifiedBy>
  <cp:revision>2</cp:revision>
  <cp:lastPrinted>2011-07-14T14:23:00Z</cp:lastPrinted>
  <dcterms:created xsi:type="dcterms:W3CDTF">2022-03-01T04:01:00Z</dcterms:created>
  <dcterms:modified xsi:type="dcterms:W3CDTF">2022-03-01T04:01:00Z</dcterms:modified>
</cp:coreProperties>
</file>